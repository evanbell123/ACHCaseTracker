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59" w:rsidRDefault="00E81559" w:rsidP="00E81559">
      <w:pPr>
        <w:pStyle w:val="Title"/>
        <w:rPr>
          <w:rFonts w:ascii="Calibri" w:hAnsi="Calibri"/>
          <w:b/>
          <w:bCs/>
          <w:sz w:val="52"/>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r>
        <w:rPr>
          <w:rFonts w:ascii="Calibri" w:hAnsi="Calibri"/>
          <w:b/>
          <w:bCs/>
          <w:sz w:val="48"/>
        </w:rPr>
        <w:t>System Documentation</w:t>
      </w:r>
    </w:p>
    <w:p w:rsidR="00E81559" w:rsidRDefault="00E81559" w:rsidP="00E81559">
      <w:pPr>
        <w:pStyle w:val="Title"/>
        <w:jc w:val="left"/>
        <w:rPr>
          <w:rFonts w:ascii="Calibri" w:hAnsi="Calibri"/>
          <w:b/>
          <w:bCs/>
          <w:sz w:val="56"/>
        </w:rPr>
      </w:pPr>
    </w:p>
    <w:p w:rsidR="00E81559" w:rsidRDefault="00E81559" w:rsidP="00E81559">
      <w:pPr>
        <w:pStyle w:val="Title"/>
        <w:jc w:val="left"/>
        <w:rPr>
          <w:rFonts w:ascii="Calibri" w:hAnsi="Calibri"/>
          <w:b/>
          <w:bCs/>
          <w:sz w:val="56"/>
        </w:rPr>
      </w:pPr>
    </w:p>
    <w:p w:rsidR="00E81559" w:rsidRDefault="006A1E74" w:rsidP="00E81559">
      <w:pPr>
        <w:pStyle w:val="Title"/>
        <w:jc w:val="right"/>
        <w:rPr>
          <w:rFonts w:ascii="Calibri" w:hAnsi="Calibri"/>
          <w:b/>
          <w:bCs/>
          <w:sz w:val="48"/>
        </w:rPr>
      </w:pPr>
      <w:r>
        <w:rPr>
          <w:rFonts w:ascii="Calibri" w:hAnsi="Calibri"/>
          <w:b/>
          <w:bCs/>
          <w:sz w:val="48"/>
        </w:rPr>
        <w:t>Deft Developers Team 1</w:t>
      </w:r>
    </w:p>
    <w:p w:rsidR="00E81559" w:rsidRDefault="006A1E74" w:rsidP="00E81559">
      <w:pPr>
        <w:pStyle w:val="Title"/>
        <w:jc w:val="right"/>
        <w:rPr>
          <w:rFonts w:ascii="Calibri" w:hAnsi="Calibri"/>
          <w:sz w:val="36"/>
        </w:rPr>
      </w:pPr>
      <w:r>
        <w:rPr>
          <w:rFonts w:ascii="Calibri" w:hAnsi="Calibri"/>
          <w:sz w:val="36"/>
        </w:rPr>
        <w:t xml:space="preserve">SP 2016 </w:t>
      </w:r>
    </w:p>
    <w:p w:rsidR="00E81559" w:rsidRDefault="00E81559" w:rsidP="00E81559">
      <w:pPr>
        <w:pStyle w:val="Title"/>
        <w:jc w:val="right"/>
        <w:rPr>
          <w:rFonts w:ascii="Calibri" w:hAnsi="Calibri"/>
          <w:sz w:val="36"/>
        </w:rPr>
      </w:pPr>
    </w:p>
    <w:p w:rsidR="00E81559" w:rsidRDefault="00E81559" w:rsidP="00E81559">
      <w:pPr>
        <w:pStyle w:val="Title"/>
        <w:jc w:val="right"/>
        <w:rPr>
          <w:rFonts w:ascii="Calibri" w:hAnsi="Calibri"/>
          <w:sz w:val="36"/>
        </w:rPr>
      </w:pPr>
    </w:p>
    <w:p w:rsidR="00E81559" w:rsidRDefault="00AF0F03" w:rsidP="00AF0F03">
      <w:pPr>
        <w:pStyle w:val="Title"/>
        <w:tabs>
          <w:tab w:val="left" w:pos="1220"/>
        </w:tabs>
        <w:jc w:val="left"/>
        <w:rPr>
          <w:rFonts w:ascii="Calibri" w:hAnsi="Calibri"/>
          <w:sz w:val="36"/>
        </w:rPr>
      </w:pPr>
      <w:r>
        <w:rPr>
          <w:rFonts w:ascii="Calibri" w:hAnsi="Calibri"/>
          <w:sz w:val="36"/>
        </w:rPr>
        <w:tab/>
      </w:r>
    </w:p>
    <w:p w:rsidR="00E81559" w:rsidRDefault="00E81559" w:rsidP="00E81559">
      <w:pPr>
        <w:pStyle w:val="Title"/>
        <w:jc w:val="left"/>
        <w:rPr>
          <w:rFonts w:ascii="Calibri" w:hAnsi="Calibri"/>
          <w:b/>
          <w:bCs/>
          <w:sz w:val="36"/>
        </w:rPr>
      </w:pPr>
      <w:r>
        <w:rPr>
          <w:rFonts w:ascii="Calibri" w:hAnsi="Calibri"/>
          <w:b/>
          <w:bCs/>
          <w:sz w:val="36"/>
        </w:rPr>
        <w:t>Team Members</w:t>
      </w:r>
    </w:p>
    <w:p w:rsidR="00E81559" w:rsidRDefault="006B0014" w:rsidP="00E81559">
      <w:pPr>
        <w:pStyle w:val="NoSpacing"/>
        <w:rPr>
          <w:sz w:val="28"/>
          <w:szCs w:val="28"/>
        </w:rPr>
      </w:pPr>
      <w:r>
        <w:rPr>
          <w:sz w:val="28"/>
          <w:szCs w:val="28"/>
        </w:rPr>
        <w:t>Evan Bell</w:t>
      </w:r>
      <w:bookmarkStart w:id="0" w:name="_GoBack"/>
      <w:bookmarkEnd w:id="0"/>
    </w:p>
    <w:p w:rsidR="006A1E74" w:rsidRDefault="006A1E74" w:rsidP="00E81559">
      <w:pPr>
        <w:pStyle w:val="NoSpacing"/>
        <w:rPr>
          <w:sz w:val="28"/>
          <w:szCs w:val="28"/>
        </w:rPr>
      </w:pPr>
      <w:r>
        <w:rPr>
          <w:sz w:val="28"/>
          <w:szCs w:val="28"/>
        </w:rPr>
        <w:t>Kien Chiem</w:t>
      </w:r>
    </w:p>
    <w:p w:rsidR="00E81559" w:rsidRDefault="006A1E74" w:rsidP="00E81559">
      <w:pPr>
        <w:pStyle w:val="NoSpacing"/>
        <w:rPr>
          <w:sz w:val="28"/>
          <w:szCs w:val="28"/>
        </w:rPr>
      </w:pPr>
      <w:r>
        <w:rPr>
          <w:sz w:val="28"/>
          <w:szCs w:val="28"/>
        </w:rPr>
        <w:t>Muying Cui</w:t>
      </w:r>
    </w:p>
    <w:p w:rsidR="00E81559" w:rsidRPr="006B0014" w:rsidRDefault="006A1E74" w:rsidP="00AF0F03">
      <w:pPr>
        <w:pStyle w:val="Title"/>
        <w:tabs>
          <w:tab w:val="left" w:pos="1220"/>
        </w:tabs>
        <w:jc w:val="left"/>
        <w:rPr>
          <w:rFonts w:asciiTheme="minorHAnsi" w:hAnsiTheme="minorHAnsi"/>
          <w:sz w:val="28"/>
          <w:szCs w:val="28"/>
        </w:rPr>
      </w:pPr>
      <w:r w:rsidRPr="006B0014">
        <w:rPr>
          <w:rFonts w:asciiTheme="minorHAnsi" w:hAnsiTheme="minorHAnsi"/>
          <w:sz w:val="28"/>
          <w:szCs w:val="28"/>
        </w:rPr>
        <w:t>Steven Evans</w:t>
      </w:r>
    </w:p>
    <w:p w:rsidR="00E81559" w:rsidRDefault="00E81559" w:rsidP="00E81559">
      <w:pPr>
        <w:pStyle w:val="NoSpacing"/>
        <w:pageBreakBefore/>
        <w:jc w:val="right"/>
        <w:rPr>
          <w:sz w:val="24"/>
          <w:szCs w:val="24"/>
        </w:rPr>
      </w:pPr>
    </w:p>
    <w:p w:rsidR="00E81559" w:rsidRDefault="00E81559" w:rsidP="00E81559">
      <w:pPr>
        <w:pStyle w:val="Heading1"/>
        <w:tabs>
          <w:tab w:val="clear" w:pos="0"/>
        </w:tabs>
        <w:ind w:left="0" w:firstLine="0"/>
        <w:sectPr w:rsidR="00E81559">
          <w:headerReference w:type="default" r:id="rId8"/>
          <w:footerReference w:type="default" r:id="rId9"/>
          <w:pgSz w:w="12240" w:h="15840"/>
          <w:pgMar w:top="1440" w:right="1440" w:bottom="1440" w:left="1440" w:header="720" w:footer="720" w:gutter="0"/>
          <w:cols w:space="720"/>
          <w:docGrid w:linePitch="360"/>
        </w:sectPr>
      </w:pPr>
      <w:bookmarkStart w:id="1" w:name="__RefHeading__5_2065875528"/>
      <w:bookmarkEnd w:id="1"/>
      <w:r>
        <w:t>Contents</w:t>
      </w:r>
    </w:p>
    <w:p w:rsidR="00E81559" w:rsidRDefault="00E81559" w:rsidP="00E81559">
      <w:pPr>
        <w:pStyle w:val="TOC1"/>
        <w:tabs>
          <w:tab w:val="right" w:leader="dot" w:pos="9360"/>
        </w:tabs>
      </w:pPr>
      <w:r>
        <w:lastRenderedPageBreak/>
        <w:fldChar w:fldCharType="begin"/>
      </w:r>
      <w:r>
        <w:instrText xml:space="preserve"> TOC </w:instrText>
      </w:r>
      <w:r>
        <w:fldChar w:fldCharType="separate"/>
      </w:r>
      <w:r>
        <w:t xml:space="preserve"> Contents</w:t>
      </w:r>
      <w:r>
        <w:tab/>
        <w:t>2</w:t>
      </w:r>
    </w:p>
    <w:p w:rsidR="00E81559" w:rsidRDefault="00E81559" w:rsidP="00E81559">
      <w:pPr>
        <w:pStyle w:val="TOC1"/>
        <w:tabs>
          <w:tab w:val="right" w:leader="dot" w:pos="9360"/>
        </w:tabs>
      </w:pPr>
      <w:r>
        <w:t>1 Introduction</w:t>
      </w:r>
      <w:r>
        <w:tab/>
        <w:t>4</w:t>
      </w:r>
    </w:p>
    <w:p w:rsidR="00E81559" w:rsidRDefault="00E81559" w:rsidP="00E81559">
      <w:pPr>
        <w:pStyle w:val="TOC1"/>
        <w:tabs>
          <w:tab w:val="right" w:leader="dot" w:pos="9360"/>
        </w:tabs>
      </w:pPr>
      <w:r>
        <w:t xml:space="preserve">2 </w:t>
      </w:r>
      <w:r w:rsidR="00AF0F03">
        <w:t>Required Installation</w:t>
      </w:r>
      <w:r>
        <w:tab/>
        <w:t>4</w:t>
      </w:r>
    </w:p>
    <w:p w:rsidR="00E81559" w:rsidRDefault="00263CAF" w:rsidP="00E81559">
      <w:pPr>
        <w:pStyle w:val="TOC1"/>
        <w:tabs>
          <w:tab w:val="right" w:leader="dot" w:pos="9360"/>
        </w:tabs>
      </w:pPr>
      <w:r>
        <w:t xml:space="preserve">3 </w:t>
      </w:r>
      <w:r w:rsidR="00E81559">
        <w:t>Install on Device</w:t>
      </w:r>
      <w:r w:rsidR="00E81559">
        <w:tab/>
        <w:t>4</w:t>
      </w:r>
    </w:p>
    <w:p w:rsidR="00E81559" w:rsidRDefault="00263CAF" w:rsidP="00E81559">
      <w:pPr>
        <w:pStyle w:val="TOC1"/>
        <w:tabs>
          <w:tab w:val="right" w:leader="dot" w:pos="9360"/>
        </w:tabs>
        <w:sectPr w:rsidR="00E81559">
          <w:type w:val="continuous"/>
          <w:pgSz w:w="12240" w:h="15840"/>
          <w:pgMar w:top="1440" w:right="1440" w:bottom="1440" w:left="1440" w:header="720" w:footer="720" w:gutter="0"/>
          <w:cols w:space="720"/>
          <w:docGrid w:linePitch="360"/>
        </w:sectPr>
      </w:pPr>
      <w:r>
        <w:t>4</w:t>
      </w:r>
      <w:r w:rsidR="00E81559">
        <w:t xml:space="preserve"> System Maintenance</w:t>
      </w:r>
      <w:r w:rsidR="00E81559">
        <w:tab/>
        <w:t>5</w:t>
      </w:r>
      <w:r w:rsidR="00E81559">
        <w:fldChar w:fldCharType="end"/>
      </w:r>
    </w:p>
    <w:p w:rsidR="00E81559" w:rsidRDefault="00E81559" w:rsidP="00E81559">
      <w:pPr>
        <w:pStyle w:val="Title"/>
        <w:keepNext/>
        <w:keepLines/>
        <w:tabs>
          <w:tab w:val="right" w:leader="dot" w:pos="9360"/>
        </w:tabs>
        <w:jc w:val="left"/>
      </w:pPr>
      <w:bookmarkStart w:id="2" w:name="__RefHeading__1_63808142"/>
      <w:bookmarkEnd w:id="2"/>
    </w:p>
    <w:p w:rsidR="00E81559" w:rsidRDefault="00E81559" w:rsidP="00E81559">
      <w:pPr>
        <w:pStyle w:val="Heading1"/>
        <w:pageBreakBefore/>
      </w:pPr>
      <w:bookmarkStart w:id="3" w:name="__RefHeading__7_2065875528"/>
      <w:bookmarkEnd w:id="3"/>
      <w:r>
        <w:lastRenderedPageBreak/>
        <w:t>Introduction</w:t>
      </w:r>
    </w:p>
    <w:p w:rsidR="00E81559" w:rsidRPr="00AF0F03" w:rsidRDefault="00AF0F03" w:rsidP="00AF0F03">
      <w:pPr>
        <w:pStyle w:val="NormalWeb"/>
        <w:spacing w:before="0" w:beforeAutospacing="0" w:after="0" w:afterAutospacing="0"/>
        <w:rPr>
          <w:rFonts w:asciiTheme="minorHAnsi" w:hAnsiTheme="minorHAnsi"/>
        </w:rPr>
      </w:pPr>
      <w:r w:rsidRPr="00AF0F03">
        <w:rPr>
          <w:rFonts w:asciiTheme="minorHAnsi" w:hAnsiTheme="minorHAnsi"/>
        </w:rPr>
        <w:t xml:space="preserve">The ACH Case Tracking Phase </w:t>
      </w:r>
      <w:r w:rsidRPr="00AF0F03">
        <w:rPr>
          <w:rFonts w:asciiTheme="minorHAnsi" w:hAnsiTheme="minorHAnsi"/>
          <w:color w:val="000000"/>
        </w:rPr>
        <w:t xml:space="preserve">will allow automation of some file processing, add automatic auditing and make cases visible. This product will make the case management process more effective and result in saved costs for Commerce Bank. </w:t>
      </w:r>
      <w:r w:rsidR="00E81559" w:rsidRPr="00AF0F03">
        <w:rPr>
          <w:rFonts w:asciiTheme="minorHAnsi" w:hAnsiTheme="minorHAnsi"/>
        </w:rPr>
        <w:t xml:space="preserve">This document will provide instructions for accessing the application </w:t>
      </w:r>
      <w:r w:rsidR="00076554">
        <w:rPr>
          <w:rFonts w:asciiTheme="minorHAnsi" w:hAnsiTheme="minorHAnsi"/>
        </w:rPr>
        <w:t>installing it</w:t>
      </w:r>
      <w:r w:rsidR="00E81559" w:rsidRPr="00AF0F03">
        <w:rPr>
          <w:rFonts w:asciiTheme="minorHAnsi" w:hAnsiTheme="minorHAnsi"/>
        </w:rPr>
        <w:t>.</w:t>
      </w:r>
    </w:p>
    <w:p w:rsidR="00E81559" w:rsidRDefault="00AF0F03" w:rsidP="00E81559">
      <w:pPr>
        <w:pStyle w:val="Heading1"/>
      </w:pPr>
      <w:bookmarkStart w:id="4" w:name="__RefHeading__145_2065875528"/>
      <w:bookmarkEnd w:id="4"/>
      <w:r>
        <w:t xml:space="preserve">Required </w:t>
      </w:r>
      <w:r w:rsidR="00263CAF">
        <w:t>Installation</w:t>
      </w:r>
      <w:r w:rsidR="00076554">
        <w:t xml:space="preserve"> </w:t>
      </w:r>
    </w:p>
    <w:p w:rsidR="00E81559" w:rsidRDefault="00AF0F03" w:rsidP="00E81559">
      <w:pPr>
        <w:pStyle w:val="TOC1"/>
      </w:pPr>
      <w:r>
        <w:rPr>
          <w:color w:val="000000"/>
        </w:rPr>
        <w:t xml:space="preserve">These are the required software to access our web application. First is installing jhipster, which require </w:t>
      </w:r>
      <w:r w:rsidR="00985940">
        <w:rPr>
          <w:color w:val="000000"/>
        </w:rPr>
        <w:t xml:space="preserve">Java 8 at </w:t>
      </w:r>
      <w:hyperlink r:id="rId10" w:history="1">
        <w:r w:rsidR="00985940" w:rsidRPr="0070494A">
          <w:rPr>
            <w:rStyle w:val="Hyperlink"/>
          </w:rPr>
          <w:t>http://www.oracle.com/technetwork/java/javase/downloads/index.html</w:t>
        </w:r>
      </w:hyperlink>
      <w:r w:rsidR="00985940">
        <w:rPr>
          <w:color w:val="000000"/>
        </w:rPr>
        <w:t xml:space="preserve"> . </w:t>
      </w:r>
    </w:p>
    <w:p w:rsidR="00E81559" w:rsidRDefault="00985940" w:rsidP="00985940">
      <w:pPr>
        <w:pStyle w:val="TOC1"/>
        <w:numPr>
          <w:ilvl w:val="0"/>
          <w:numId w:val="3"/>
        </w:numPr>
      </w:pPr>
      <w:r>
        <w:t xml:space="preserve">Install nodejs at </w:t>
      </w:r>
      <w:hyperlink r:id="rId11" w:history="1">
        <w:r w:rsidRPr="0070494A">
          <w:rPr>
            <w:rStyle w:val="Hyperlink"/>
          </w:rPr>
          <w:t>https://nodejs.org/en/</w:t>
        </w:r>
      </w:hyperlink>
      <w:r>
        <w:t xml:space="preserve"> (This will also install npm)</w:t>
      </w:r>
    </w:p>
    <w:p w:rsidR="00E81559" w:rsidRDefault="00985940" w:rsidP="00E81559">
      <w:pPr>
        <w:pStyle w:val="TOC1"/>
        <w:numPr>
          <w:ilvl w:val="1"/>
          <w:numId w:val="3"/>
        </w:numPr>
      </w:pPr>
      <w:r>
        <w:t>Do command: npm install –g bower</w:t>
      </w:r>
      <w:r w:rsidR="00076554">
        <w:t xml:space="preserve"> (to install bower)</w:t>
      </w:r>
    </w:p>
    <w:p w:rsidR="00E81559" w:rsidRDefault="00985940" w:rsidP="00E81559">
      <w:pPr>
        <w:pStyle w:val="TOC1"/>
        <w:numPr>
          <w:ilvl w:val="2"/>
          <w:numId w:val="3"/>
        </w:numPr>
      </w:pPr>
      <w:r>
        <w:t>Npm install –g gulp</w:t>
      </w:r>
      <w:r w:rsidR="00076554">
        <w:t xml:space="preserve"> </w:t>
      </w:r>
    </w:p>
    <w:p w:rsidR="00E81559" w:rsidRDefault="00985940" w:rsidP="00E81559">
      <w:pPr>
        <w:pStyle w:val="TOC1"/>
        <w:numPr>
          <w:ilvl w:val="2"/>
          <w:numId w:val="3"/>
        </w:numPr>
      </w:pPr>
      <w:r>
        <w:t>Npm install –g jhipster</w:t>
      </w:r>
    </w:p>
    <w:p w:rsidR="00E81559" w:rsidRDefault="00985940" w:rsidP="00985940">
      <w:pPr>
        <w:pStyle w:val="TOC1"/>
        <w:numPr>
          <w:ilvl w:val="0"/>
          <w:numId w:val="3"/>
        </w:numPr>
        <w:rPr>
          <w:color w:val="000000"/>
        </w:rPr>
      </w:pPr>
      <w:r>
        <w:rPr>
          <w:color w:val="000000"/>
        </w:rPr>
        <w:t xml:space="preserve">Installing Mongodb at </w:t>
      </w:r>
      <w:hyperlink r:id="rId12" w:history="1">
        <w:r w:rsidRPr="0070494A">
          <w:rPr>
            <w:rStyle w:val="Hyperlink"/>
          </w:rPr>
          <w:t>https://www.mongodb.org/</w:t>
        </w:r>
      </w:hyperlink>
      <w:r>
        <w:rPr>
          <w:color w:val="000000"/>
        </w:rPr>
        <w:t xml:space="preserve"> </w:t>
      </w:r>
    </w:p>
    <w:p w:rsidR="00E81559" w:rsidRDefault="00985940" w:rsidP="00985940">
      <w:pPr>
        <w:pStyle w:val="TOC1"/>
        <w:numPr>
          <w:ilvl w:val="1"/>
          <w:numId w:val="3"/>
        </w:numPr>
        <w:rPr>
          <w:color w:val="000000"/>
        </w:rPr>
      </w:pPr>
      <w:r>
        <w:rPr>
          <w:color w:val="000000"/>
        </w:rPr>
        <w:t xml:space="preserve">First we have to install python as it’s a requirement for mongo, downloadable at </w:t>
      </w:r>
      <w:hyperlink r:id="rId13" w:history="1">
        <w:r w:rsidRPr="0070494A">
          <w:rPr>
            <w:rStyle w:val="Hyperlink"/>
          </w:rPr>
          <w:t>https://www.python.org/downloads/release/python-2711/</w:t>
        </w:r>
      </w:hyperlink>
      <w:r>
        <w:rPr>
          <w:color w:val="000000"/>
        </w:rPr>
        <w:t xml:space="preserve"> </w:t>
      </w:r>
    </w:p>
    <w:p w:rsidR="00E81559" w:rsidRDefault="00E81559" w:rsidP="00E81559">
      <w:pPr>
        <w:pStyle w:val="TOC1"/>
        <w:numPr>
          <w:ilvl w:val="2"/>
          <w:numId w:val="3"/>
        </w:numPr>
      </w:pPr>
      <w:r>
        <w:t xml:space="preserve">Configure </w:t>
      </w:r>
      <w:r w:rsidR="00985940">
        <w:t xml:space="preserve">mongodb </w:t>
      </w:r>
    </w:p>
    <w:p w:rsidR="00E81559" w:rsidRDefault="00985940" w:rsidP="00E81559">
      <w:pPr>
        <w:pStyle w:val="TOC1"/>
        <w:numPr>
          <w:ilvl w:val="3"/>
          <w:numId w:val="3"/>
        </w:numPr>
      </w:pPr>
      <w:r>
        <w:t>Commands to start application: npm install, bower install, gradlew, gulp</w:t>
      </w:r>
      <w:r w:rsidR="00076554">
        <w:t>, mongod</w:t>
      </w:r>
    </w:p>
    <w:p w:rsidR="00E81559" w:rsidRDefault="00E81559" w:rsidP="00E81559">
      <w:pPr>
        <w:pStyle w:val="Heading1"/>
      </w:pPr>
      <w:bookmarkStart w:id="5" w:name="__RefHeading__147_2065875528"/>
      <w:bookmarkStart w:id="6" w:name="__RefHeading__149_2065875528"/>
      <w:bookmarkEnd w:id="5"/>
      <w:bookmarkEnd w:id="6"/>
      <w:r>
        <w:t>Install on Device</w:t>
      </w:r>
    </w:p>
    <w:p w:rsidR="00E81559" w:rsidRDefault="00E81559" w:rsidP="00E81559">
      <w:pPr>
        <w:pStyle w:val="Heading2"/>
      </w:pPr>
      <w:bookmarkStart w:id="7" w:name="__RefHeading__153_2065875528"/>
      <w:bookmarkEnd w:id="7"/>
      <w:r>
        <w:t>Required Components</w:t>
      </w:r>
    </w:p>
    <w:p w:rsidR="00BC5CBB" w:rsidRPr="00BC5CBB" w:rsidRDefault="00BC5CBB" w:rsidP="00BC5CBB">
      <w:pPr>
        <w:pStyle w:val="NormalWeb"/>
        <w:spacing w:before="0" w:beforeAutospacing="0" w:after="240" w:afterAutospacing="0" w:line="384" w:lineRule="atLeast"/>
        <w:rPr>
          <w:rFonts w:asciiTheme="minorHAnsi" w:hAnsiTheme="minorHAnsi"/>
          <w:color w:val="333333"/>
        </w:rPr>
      </w:pPr>
      <w:bookmarkStart w:id="8" w:name="__RefHeading__155_2065875528"/>
      <w:bookmarkEnd w:id="8"/>
      <w:r w:rsidRPr="00BC5CBB">
        <w:rPr>
          <w:rFonts w:asciiTheme="minorHAnsi" w:hAnsiTheme="minorHAnsi"/>
          <w:color w:val="333333"/>
        </w:rPr>
        <w:t>Before you can build this project, you must install and configure the following dependencies on your machine:</w:t>
      </w:r>
    </w:p>
    <w:p w:rsidR="00BC5CBB" w:rsidRDefault="00510486" w:rsidP="00BC5CBB">
      <w:pPr>
        <w:numPr>
          <w:ilvl w:val="0"/>
          <w:numId w:val="4"/>
        </w:numPr>
        <w:suppressAutoHyphens w:val="0"/>
        <w:spacing w:before="100" w:beforeAutospacing="1" w:after="100" w:afterAutospacing="1" w:line="384" w:lineRule="atLeast"/>
        <w:rPr>
          <w:rFonts w:asciiTheme="minorHAnsi" w:hAnsiTheme="minorHAnsi"/>
          <w:color w:val="333333"/>
        </w:rPr>
      </w:pPr>
      <w:hyperlink r:id="rId14" w:history="1">
        <w:r w:rsidR="00BC5CBB" w:rsidRPr="00BC5CBB">
          <w:rPr>
            <w:rStyle w:val="Hyperlink"/>
            <w:rFonts w:asciiTheme="minorHAnsi" w:hAnsiTheme="minorHAnsi"/>
            <w:color w:val="4078C0"/>
          </w:rPr>
          <w:t>Node.js</w:t>
        </w:r>
      </w:hyperlink>
      <w:r w:rsidR="00BC5CBB" w:rsidRPr="00BC5CBB">
        <w:rPr>
          <w:rFonts w:asciiTheme="minorHAnsi" w:hAnsiTheme="minorHAnsi"/>
          <w:color w:val="333333"/>
        </w:rPr>
        <w:t>: We use Node to run a development web server and build the project. Depending on your system, you can install Node either from source or as a pre-packaged bundle.</w:t>
      </w:r>
    </w:p>
    <w:p w:rsidR="00BC5CBB" w:rsidRPr="00BC5CBB" w:rsidRDefault="00BC5CBB" w:rsidP="00BC5CBB">
      <w:pPr>
        <w:numPr>
          <w:ilvl w:val="0"/>
          <w:numId w:val="4"/>
        </w:numPr>
        <w:suppressAutoHyphens w:val="0"/>
        <w:spacing w:before="100" w:beforeAutospacing="1" w:after="100" w:afterAutospacing="1" w:line="384" w:lineRule="atLeast"/>
        <w:rPr>
          <w:rFonts w:asciiTheme="minorHAnsi" w:hAnsiTheme="minorHAnsi"/>
          <w:color w:val="333333"/>
        </w:rPr>
      </w:pPr>
      <w:r w:rsidRPr="00BC5CBB">
        <w:rPr>
          <w:rFonts w:asciiTheme="minorHAnsi" w:hAnsiTheme="minorHAnsi"/>
          <w:color w:val="333333"/>
        </w:rPr>
        <w:t>After installing Node, you should be able to run the following command to install development tools (like</w:t>
      </w:r>
      <w:r w:rsidRPr="00BC5CBB">
        <w:rPr>
          <w:rStyle w:val="apple-converted-space"/>
          <w:rFonts w:asciiTheme="minorHAnsi" w:hAnsiTheme="minorHAnsi"/>
          <w:color w:val="333333"/>
        </w:rPr>
        <w:t> </w:t>
      </w:r>
      <w:hyperlink r:id="rId15" w:history="1">
        <w:r w:rsidRPr="00BC5CBB">
          <w:rPr>
            <w:rStyle w:val="Hyperlink"/>
            <w:rFonts w:asciiTheme="minorHAnsi" w:hAnsiTheme="minorHAnsi"/>
            <w:color w:val="4078C0"/>
          </w:rPr>
          <w:t>Bower</w:t>
        </w:r>
      </w:hyperlink>
      <w:r w:rsidRPr="00BC5CBB">
        <w:rPr>
          <w:rStyle w:val="apple-converted-space"/>
          <w:rFonts w:asciiTheme="minorHAnsi" w:hAnsiTheme="minorHAnsi"/>
          <w:color w:val="333333"/>
        </w:rPr>
        <w:t> </w:t>
      </w:r>
      <w:r w:rsidRPr="00BC5CBB">
        <w:rPr>
          <w:rFonts w:asciiTheme="minorHAnsi" w:hAnsiTheme="minorHAnsi"/>
          <w:color w:val="333333"/>
        </w:rPr>
        <w:t>and</w:t>
      </w:r>
      <w:hyperlink r:id="rId16" w:history="1">
        <w:r w:rsidRPr="00BC5CBB">
          <w:rPr>
            <w:rStyle w:val="Hyperlink"/>
            <w:rFonts w:asciiTheme="minorHAnsi" w:hAnsiTheme="minorHAnsi"/>
            <w:color w:val="4078C0"/>
          </w:rPr>
          <w:t>BrowserSync</w:t>
        </w:r>
      </w:hyperlink>
      <w:r w:rsidRPr="00BC5CBB">
        <w:rPr>
          <w:rFonts w:asciiTheme="minorHAnsi" w:hAnsiTheme="minorHAnsi"/>
          <w:color w:val="333333"/>
        </w:rPr>
        <w:t>). You will only need to run this command when dependencies change in package.json.</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npm install</w:t>
      </w:r>
    </w:p>
    <w:p w:rsidR="00BC5CBB" w:rsidRPr="00BC5CBB" w:rsidRDefault="00BC5CBB" w:rsidP="00BC5CBB">
      <w:pPr>
        <w:pStyle w:val="NormalWeb"/>
        <w:numPr>
          <w:ilvl w:val="0"/>
          <w:numId w:val="4"/>
        </w:numPr>
        <w:spacing w:before="0" w:beforeAutospacing="0" w:after="240" w:afterAutospacing="0" w:line="384" w:lineRule="atLeast"/>
        <w:rPr>
          <w:rFonts w:asciiTheme="minorHAnsi" w:hAnsiTheme="minorHAnsi"/>
          <w:color w:val="333333"/>
        </w:rPr>
      </w:pPr>
      <w:r w:rsidRPr="00BC5CBB">
        <w:rPr>
          <w:rFonts w:asciiTheme="minorHAnsi" w:hAnsiTheme="minorHAnsi"/>
          <w:color w:val="333333"/>
        </w:rPr>
        <w:lastRenderedPageBreak/>
        <w:t>We use</w:t>
      </w:r>
      <w:r w:rsidRPr="00BC5CBB">
        <w:rPr>
          <w:rStyle w:val="apple-converted-space"/>
          <w:rFonts w:asciiTheme="minorHAnsi" w:hAnsiTheme="minorHAnsi"/>
          <w:color w:val="333333"/>
        </w:rPr>
        <w:t> </w:t>
      </w:r>
      <w:hyperlink r:id="rId17" w:history="1">
        <w:r w:rsidRPr="00BC5CBB">
          <w:rPr>
            <w:rStyle w:val="Hyperlink"/>
            <w:rFonts w:asciiTheme="minorHAnsi" w:hAnsiTheme="minorHAnsi"/>
            <w:color w:val="4078C0"/>
          </w:rPr>
          <w:t>Gulp</w:t>
        </w:r>
      </w:hyperlink>
      <w:r w:rsidRPr="00BC5CBB">
        <w:rPr>
          <w:rStyle w:val="apple-converted-space"/>
          <w:rFonts w:asciiTheme="minorHAnsi" w:hAnsiTheme="minorHAnsi"/>
          <w:color w:val="333333"/>
        </w:rPr>
        <w:t> </w:t>
      </w:r>
      <w:r w:rsidRPr="00BC5CBB">
        <w:rPr>
          <w:rFonts w:asciiTheme="minorHAnsi" w:hAnsiTheme="minorHAnsi"/>
          <w:color w:val="333333"/>
        </w:rPr>
        <w:t>as our build system. Install the Gulp command-line tool globally with:</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npm install -g gulp</w:t>
      </w:r>
    </w:p>
    <w:p w:rsidR="00BC5CBB" w:rsidRPr="00BC5CBB" w:rsidRDefault="00BC5CBB" w:rsidP="00BC5CBB">
      <w:pPr>
        <w:pStyle w:val="NormalWeb"/>
        <w:numPr>
          <w:ilvl w:val="0"/>
          <w:numId w:val="4"/>
        </w:numPr>
        <w:spacing w:before="0" w:beforeAutospacing="0" w:after="240" w:afterAutospacing="0" w:line="384" w:lineRule="atLeast"/>
        <w:rPr>
          <w:rFonts w:asciiTheme="minorHAnsi" w:hAnsiTheme="minorHAnsi"/>
          <w:color w:val="333333"/>
        </w:rPr>
      </w:pPr>
      <w:r w:rsidRPr="00BC5CBB">
        <w:rPr>
          <w:rFonts w:asciiTheme="minorHAnsi" w:hAnsiTheme="minorHAnsi"/>
          <w:color w:val="333333"/>
        </w:rPr>
        <w:t>Run the following commands in two separate terminals to create a blissful development experience where your browser auto-refreshes when files change on your hard drive.</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./gradlew</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gulp</w:t>
      </w:r>
    </w:p>
    <w:p w:rsidR="00BC5CBB" w:rsidRPr="00BC5CBB" w:rsidRDefault="00BC5CBB" w:rsidP="00BC5CBB">
      <w:pPr>
        <w:pStyle w:val="NormalWeb"/>
        <w:spacing w:before="0" w:beforeAutospacing="0" w:after="0" w:afterAutospacing="0" w:line="384" w:lineRule="atLeast"/>
        <w:ind w:left="576"/>
        <w:rPr>
          <w:rFonts w:asciiTheme="minorHAnsi" w:hAnsiTheme="minorHAnsi"/>
          <w:color w:val="333333"/>
        </w:rPr>
      </w:pPr>
      <w:r w:rsidRPr="00BC5CBB">
        <w:rPr>
          <w:rFonts w:asciiTheme="minorHAnsi" w:hAnsiTheme="minorHAnsi"/>
          <w:color w:val="333333"/>
        </w:rPr>
        <w:t>Bower is used to manage CSS and JavaScript dependencies used in this application. You can upgrade dependencies by specifying a newer version in</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bower.json</w:t>
      </w:r>
      <w:r w:rsidRPr="00BC5CBB">
        <w:rPr>
          <w:rFonts w:asciiTheme="minorHAnsi" w:hAnsiTheme="minorHAnsi"/>
          <w:color w:val="333333"/>
        </w:rPr>
        <w:t>. You can also run</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update</w:t>
      </w:r>
      <w:r w:rsidRPr="00BC5CBB">
        <w:rPr>
          <w:rStyle w:val="apple-converted-space"/>
          <w:rFonts w:asciiTheme="minorHAnsi" w:hAnsiTheme="minorHAnsi"/>
          <w:color w:val="333333"/>
        </w:rPr>
        <w:t> </w:t>
      </w:r>
      <w:r w:rsidRPr="00BC5CBB">
        <w:rPr>
          <w:rFonts w:asciiTheme="minorHAnsi" w:hAnsiTheme="minorHAnsi"/>
          <w:color w:val="333333"/>
        </w:rPr>
        <w:t>and</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install</w:t>
      </w:r>
      <w:r w:rsidRPr="00BC5CBB">
        <w:rPr>
          <w:rStyle w:val="apple-converted-space"/>
          <w:rFonts w:asciiTheme="minorHAnsi" w:hAnsiTheme="minorHAnsi"/>
          <w:color w:val="333333"/>
        </w:rPr>
        <w:t> </w:t>
      </w:r>
      <w:r w:rsidRPr="00BC5CBB">
        <w:rPr>
          <w:rFonts w:asciiTheme="minorHAnsi" w:hAnsiTheme="minorHAnsi"/>
          <w:color w:val="333333"/>
        </w:rPr>
        <w:t>to manage dependencies. Add the</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-h</w:t>
      </w:r>
      <w:r w:rsidRPr="00BC5CBB">
        <w:rPr>
          <w:rStyle w:val="apple-converted-space"/>
          <w:rFonts w:asciiTheme="minorHAnsi" w:hAnsiTheme="minorHAnsi"/>
          <w:color w:val="333333"/>
        </w:rPr>
        <w:t> </w:t>
      </w:r>
      <w:r w:rsidRPr="00BC5CBB">
        <w:rPr>
          <w:rFonts w:asciiTheme="minorHAnsi" w:hAnsiTheme="minorHAnsi"/>
          <w:color w:val="333333"/>
        </w:rPr>
        <w:t>flag on any command to see how you can use it. For example,</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update -h</w:t>
      </w:r>
      <w:r w:rsidRPr="00BC5CBB">
        <w:rPr>
          <w:rFonts w:asciiTheme="minorHAnsi" w:hAnsiTheme="minorHAnsi"/>
          <w:color w:val="333333"/>
        </w:rPr>
        <w:t>.</w:t>
      </w:r>
    </w:p>
    <w:p w:rsidR="00E81559" w:rsidRDefault="00BC5CBB" w:rsidP="00E81559">
      <w:pPr>
        <w:pStyle w:val="Heading2"/>
      </w:pPr>
      <w:r>
        <w:t>Building for production</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bookmarkStart w:id="9" w:name="__RefHeading__160_2065875528"/>
      <w:bookmarkEnd w:id="9"/>
      <w:r>
        <w:rPr>
          <w:rFonts w:ascii="Helvetica" w:hAnsi="Helvetica"/>
          <w:color w:val="333333"/>
        </w:rPr>
        <w:t>To optimize the ACHCaseTracking client for production, run:</w:t>
      </w:r>
    </w:p>
    <w:p w:rsidR="00BC5CBB" w:rsidRDefault="00BC5CBB" w:rsidP="00BC5CBB">
      <w:pPr>
        <w:pStyle w:val="HTMLPreformatted"/>
        <w:numPr>
          <w:ilvl w:val="0"/>
          <w:numId w:val="5"/>
        </w:numPr>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./gradlew -Pprod clean bootRepackage</w:t>
      </w:r>
    </w:p>
    <w:p w:rsidR="00BC5CBB" w:rsidRDefault="00BC5CBB" w:rsidP="00BC5CBB">
      <w:pPr>
        <w:pStyle w:val="NormalWeb"/>
        <w:numPr>
          <w:ilvl w:val="0"/>
          <w:numId w:val="5"/>
        </w:numPr>
        <w:spacing w:before="0" w:beforeAutospacing="0" w:after="0" w:afterAutospacing="0" w:line="384" w:lineRule="atLeast"/>
        <w:rPr>
          <w:rFonts w:ascii="Helvetica" w:hAnsi="Helvetica"/>
          <w:color w:val="333333"/>
        </w:rPr>
      </w:pPr>
      <w:r>
        <w:rPr>
          <w:rFonts w:ascii="Helvetica" w:hAnsi="Helvetica"/>
          <w:color w:val="333333"/>
        </w:rPr>
        <w:t>This will concatenate and minify CSS and JavaScript files. It will also modify</w:t>
      </w:r>
      <w:r>
        <w:rPr>
          <w:rStyle w:val="apple-converted-space"/>
          <w:rFonts w:ascii="Helvetica" w:eastAsia="Calibri" w:hAnsi="Helvetica"/>
          <w:color w:val="333333"/>
        </w:rPr>
        <w:t> </w:t>
      </w:r>
      <w:r>
        <w:rPr>
          <w:rStyle w:val="HTMLCode"/>
          <w:rFonts w:ascii="Consolas" w:hAnsi="Consolas"/>
          <w:color w:val="333333"/>
        </w:rPr>
        <w:t>index.html</w:t>
      </w:r>
      <w:r>
        <w:rPr>
          <w:rStyle w:val="apple-converted-space"/>
          <w:rFonts w:ascii="Helvetica" w:eastAsia="Calibri" w:hAnsi="Helvetica"/>
          <w:color w:val="333333"/>
        </w:rPr>
        <w:t> </w:t>
      </w:r>
      <w:r>
        <w:rPr>
          <w:rFonts w:ascii="Helvetica" w:hAnsi="Helvetica"/>
          <w:color w:val="333333"/>
        </w:rPr>
        <w:t>so it references these new files.</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r>
        <w:rPr>
          <w:rFonts w:ascii="Helvetica" w:hAnsi="Helvetica"/>
          <w:color w:val="333333"/>
        </w:rPr>
        <w:t>To ensure everything worked, run:</w:t>
      </w:r>
    </w:p>
    <w:p w:rsidR="00BC5CBB" w:rsidRDefault="00BC5CBB" w:rsidP="00BC5CBB">
      <w:pPr>
        <w:pStyle w:val="HTMLPreformatted"/>
        <w:numPr>
          <w:ilvl w:val="0"/>
          <w:numId w:val="5"/>
        </w:numPr>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java -jar build/libs/*.war --spring.profiles.active=prod</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r>
        <w:rPr>
          <w:rFonts w:ascii="Helvetica" w:hAnsi="Helvetica"/>
          <w:color w:val="333333"/>
        </w:rPr>
        <w:t>Then navigate to</w:t>
      </w:r>
      <w:r>
        <w:rPr>
          <w:rStyle w:val="apple-converted-space"/>
          <w:rFonts w:ascii="Helvetica" w:eastAsia="Calibri" w:hAnsi="Helvetica"/>
          <w:color w:val="333333"/>
        </w:rPr>
        <w:t> </w:t>
      </w:r>
      <w:hyperlink r:id="rId18" w:history="1">
        <w:r>
          <w:rPr>
            <w:rStyle w:val="Hyperlink"/>
            <w:rFonts w:ascii="Helvetica" w:hAnsi="Helvetica"/>
            <w:color w:val="4078C0"/>
          </w:rPr>
          <w:t>http://localhost:8080</w:t>
        </w:r>
      </w:hyperlink>
      <w:r>
        <w:rPr>
          <w:rStyle w:val="apple-converted-space"/>
          <w:rFonts w:ascii="Helvetica" w:eastAsia="Calibri" w:hAnsi="Helvetica"/>
          <w:color w:val="333333"/>
        </w:rPr>
        <w:t> </w:t>
      </w:r>
      <w:r>
        <w:rPr>
          <w:rFonts w:ascii="Helvetica" w:hAnsi="Helvetica"/>
          <w:color w:val="333333"/>
        </w:rPr>
        <w:t>in your browser.</w:t>
      </w:r>
    </w:p>
    <w:p w:rsidR="00E81559" w:rsidRDefault="00E81559" w:rsidP="00BC5CBB">
      <w:pPr>
        <w:pStyle w:val="Heading1"/>
        <w:numPr>
          <w:ilvl w:val="0"/>
          <w:numId w:val="5"/>
        </w:numPr>
      </w:pPr>
      <w:r>
        <w:t>System Maintenance</w:t>
      </w:r>
    </w:p>
    <w:p w:rsidR="00E81559" w:rsidRDefault="00F21876" w:rsidP="00E214E2">
      <w:pPr>
        <w:pStyle w:val="Heading2"/>
        <w:tabs>
          <w:tab w:val="clear" w:pos="0"/>
        </w:tabs>
        <w:ind w:left="1080" w:firstLine="0"/>
      </w:pPr>
      <w:bookmarkStart w:id="10" w:name="__RefHeading__162_2065875528"/>
      <w:bookmarkEnd w:id="10"/>
      <w:r>
        <w:t>Java/Javascript</w:t>
      </w:r>
      <w:r w:rsidR="00E81559">
        <w:t xml:space="preserve"> Code</w:t>
      </w:r>
    </w:p>
    <w:p w:rsidR="00E81559" w:rsidRDefault="00E81559" w:rsidP="00E81559">
      <w:pPr>
        <w:pStyle w:val="TOC1"/>
      </w:pPr>
      <w:r>
        <w:t xml:space="preserve">The user interface consists of </w:t>
      </w:r>
      <w:r w:rsidR="00BC5CBB">
        <w:t>seven</w:t>
      </w:r>
      <w:r>
        <w:t xml:space="preserve"> tabs for viewing information, plus the login screen. Each of these is implemented in </w:t>
      </w:r>
      <w:r w:rsidR="00F21876">
        <w:t>the Java</w:t>
      </w:r>
      <w:r>
        <w:t xml:space="preserve"> file and controller class</w:t>
      </w:r>
      <w:r w:rsidR="00F21876">
        <w:t>es located in the main src folder</w:t>
      </w:r>
      <w:r w:rsidR="00E214E2">
        <w:t xml:space="preserve">. There are additional files from using angular UI, with angular UI we can navigate through the tabs and search for anything easily. </w:t>
      </w:r>
    </w:p>
    <w:p w:rsidR="00E81559" w:rsidRDefault="00E81559" w:rsidP="00E81559">
      <w:pPr>
        <w:pStyle w:val="TOC1"/>
      </w:pPr>
      <w:r>
        <w:t>On the first run, the application displays the login screen</w:t>
      </w:r>
      <w:r w:rsidR="00E214E2">
        <w:t xml:space="preserve"> and prompt to sign in</w:t>
      </w:r>
      <w:r>
        <w:t xml:space="preserve">. Once the user has logged in, the </w:t>
      </w:r>
      <w:r w:rsidR="00F21876">
        <w:t>menu</w:t>
      </w:r>
      <w:r>
        <w:t xml:space="preserve"> is displayed at the </w:t>
      </w:r>
      <w:r w:rsidR="00F21876">
        <w:t>top</w:t>
      </w:r>
      <w:r>
        <w:t xml:space="preserve"> of the screen. The tab bar view enables the u</w:t>
      </w:r>
      <w:r w:rsidR="00E214E2">
        <w:t>ser to navigate between the tab</w:t>
      </w:r>
      <w:r>
        <w:t xml:space="preserve">, and hosts the </w:t>
      </w:r>
      <w:r w:rsidR="00F21876">
        <w:t>seven</w:t>
      </w:r>
      <w:r>
        <w:t xml:space="preserve"> subviews for each type of information.</w:t>
      </w:r>
    </w:p>
    <w:p w:rsidR="00FC54B8" w:rsidRDefault="00E81559" w:rsidP="00BC5CBB">
      <w:pPr>
        <w:pStyle w:val="TOC1"/>
      </w:pPr>
      <w:r>
        <w:t xml:space="preserve">The logic in each view controller class mainly performs the task of pulling the appropriate data from </w:t>
      </w:r>
      <w:r w:rsidR="00F21876">
        <w:t>ApplicationWeb</w:t>
      </w:r>
      <w:r>
        <w:t xml:space="preserve">XML, formatting it, and displaying it in the correct fields. The login controller class also contains logic to store the </w:t>
      </w:r>
      <w:r w:rsidR="00F21876">
        <w:t>user's credentials in the system</w:t>
      </w:r>
      <w:r>
        <w:t>.</w:t>
      </w:r>
      <w:r w:rsidR="00F21876">
        <w:t xml:space="preserve"> Each different types of users will have different view of the menu and options.</w:t>
      </w:r>
      <w:r>
        <w:t xml:space="preserve">  </w:t>
      </w:r>
      <w:r w:rsidR="00BC5CBB">
        <w:tab/>
      </w:r>
    </w:p>
    <w:sectPr w:rsidR="00FC54B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486" w:rsidRDefault="00510486" w:rsidP="00AF0F03">
      <w:pPr>
        <w:spacing w:after="0" w:line="240" w:lineRule="auto"/>
      </w:pPr>
      <w:r>
        <w:separator/>
      </w:r>
    </w:p>
  </w:endnote>
  <w:endnote w:type="continuationSeparator" w:id="0">
    <w:p w:rsidR="00510486" w:rsidRDefault="00510486" w:rsidP="00AF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613" w:rsidRDefault="004A4AB6">
    <w:pPr>
      <w:pStyle w:val="Footer"/>
    </w:pPr>
    <w:r>
      <w:t>12/8/2010</w:t>
    </w:r>
    <w:r>
      <w:tab/>
    </w:r>
    <w:r>
      <w:tab/>
      <w:t xml:space="preserve">       Page </w:t>
    </w:r>
    <w:r>
      <w:fldChar w:fldCharType="begin"/>
    </w:r>
    <w:r>
      <w:instrText xml:space="preserve"> PAGE \*Arabic </w:instrText>
    </w:r>
    <w:r>
      <w:fldChar w:fldCharType="separate"/>
    </w:r>
    <w:r w:rsidR="006B0014">
      <w:rPr>
        <w:noProof/>
      </w:rPr>
      <w:t>1</w:t>
    </w:r>
    <w:r>
      <w:fldChar w:fldCharType="end"/>
    </w:r>
    <w:r>
      <w:t xml:space="preserve"> of </w:t>
    </w:r>
    <w:r w:rsidR="00510486">
      <w:fldChar w:fldCharType="begin"/>
    </w:r>
    <w:r w:rsidR="00510486">
      <w:instrText xml:space="preserve"> NUMPAGES \*Arabic </w:instrText>
    </w:r>
    <w:r w:rsidR="00510486">
      <w:fldChar w:fldCharType="separate"/>
    </w:r>
    <w:r w:rsidR="006B0014">
      <w:rPr>
        <w:noProof/>
      </w:rPr>
      <w:t>4</w:t>
    </w:r>
    <w:r w:rsidR="0051048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486" w:rsidRDefault="00510486" w:rsidP="00AF0F03">
      <w:pPr>
        <w:spacing w:after="0" w:line="240" w:lineRule="auto"/>
      </w:pPr>
      <w:r>
        <w:separator/>
      </w:r>
    </w:p>
  </w:footnote>
  <w:footnote w:type="continuationSeparator" w:id="0">
    <w:p w:rsidR="00510486" w:rsidRDefault="00510486" w:rsidP="00AF0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613" w:rsidRDefault="00AF0F03">
    <w:pPr>
      <w:pStyle w:val="Header"/>
    </w:pPr>
    <w:r>
      <w:t>ACH Case Tracking</w:t>
    </w:r>
    <w:r w:rsidR="004A4AB6">
      <w:tab/>
    </w:r>
    <w:r w:rsidR="004A4AB6">
      <w:tab/>
      <w:t xml:space="preserve">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00000004"/>
    <w:multiLevelType w:val="multilevel"/>
    <w:tmpl w:val="00000004"/>
    <w:name w:val="WW8Num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nsid w:val="3DA65423"/>
    <w:multiLevelType w:val="multilevel"/>
    <w:tmpl w:val="081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5036DD"/>
    <w:multiLevelType w:val="hybridMultilevel"/>
    <w:tmpl w:val="F63E67C6"/>
    <w:lvl w:ilvl="0" w:tplc="6F82504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59"/>
    <w:rsid w:val="00012613"/>
    <w:rsid w:val="00076554"/>
    <w:rsid w:val="00263CAF"/>
    <w:rsid w:val="00380DFE"/>
    <w:rsid w:val="004A4AB6"/>
    <w:rsid w:val="00510486"/>
    <w:rsid w:val="0058470E"/>
    <w:rsid w:val="00600B30"/>
    <w:rsid w:val="006A1E74"/>
    <w:rsid w:val="006B0014"/>
    <w:rsid w:val="00985940"/>
    <w:rsid w:val="009A7D3E"/>
    <w:rsid w:val="00A577E0"/>
    <w:rsid w:val="00AF0F03"/>
    <w:rsid w:val="00BC5CBB"/>
    <w:rsid w:val="00E214E2"/>
    <w:rsid w:val="00E81559"/>
    <w:rsid w:val="00F2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9"/>
    <w:pPr>
      <w:suppressAutoHyphens/>
    </w:pPr>
    <w:rPr>
      <w:rFonts w:ascii="Calibri" w:eastAsia="Calibri" w:hAnsi="Calibri" w:cs="Calibri"/>
      <w:sz w:val="24"/>
      <w:szCs w:val="24"/>
      <w:lang w:eastAsia="ar-SA"/>
    </w:rPr>
  </w:style>
  <w:style w:type="paragraph" w:styleId="Heading1">
    <w:name w:val="heading 1"/>
    <w:basedOn w:val="Normal"/>
    <w:next w:val="Normal"/>
    <w:link w:val="Heading1Char"/>
    <w:qFormat/>
    <w:rsid w:val="00E81559"/>
    <w:pPr>
      <w:keepNext/>
      <w:tabs>
        <w:tab w:val="num" w:pos="0"/>
      </w:tabs>
      <w:spacing w:before="240" w:after="60"/>
      <w:ind w:left="432" w:hanging="432"/>
      <w:outlineLvl w:val="0"/>
    </w:pPr>
    <w:rPr>
      <w:rFonts w:eastAsia="Times New Roman"/>
      <w:b/>
      <w:bCs/>
      <w:kern w:val="1"/>
      <w:sz w:val="36"/>
      <w:szCs w:val="36"/>
    </w:rPr>
  </w:style>
  <w:style w:type="paragraph" w:styleId="Heading2">
    <w:name w:val="heading 2"/>
    <w:basedOn w:val="Normal"/>
    <w:next w:val="Normal"/>
    <w:link w:val="Heading2Char"/>
    <w:qFormat/>
    <w:rsid w:val="00E81559"/>
    <w:pPr>
      <w:keepNext/>
      <w:tabs>
        <w:tab w:val="num" w:pos="0"/>
      </w:tabs>
      <w:spacing w:before="240" w:after="60"/>
      <w:ind w:left="576" w:hanging="576"/>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59"/>
    <w:rPr>
      <w:rFonts w:ascii="Calibri" w:eastAsia="Times New Roman" w:hAnsi="Calibri" w:cs="Calibri"/>
      <w:b/>
      <w:bCs/>
      <w:kern w:val="1"/>
      <w:sz w:val="36"/>
      <w:szCs w:val="36"/>
      <w:lang w:eastAsia="ar-SA"/>
    </w:rPr>
  </w:style>
  <w:style w:type="character" w:customStyle="1" w:styleId="Heading2Char">
    <w:name w:val="Heading 2 Char"/>
    <w:basedOn w:val="DefaultParagraphFont"/>
    <w:link w:val="Heading2"/>
    <w:rsid w:val="00E81559"/>
    <w:rPr>
      <w:rFonts w:ascii="Cambria" w:eastAsia="Times New Roman" w:hAnsi="Cambria" w:cs="Times New Roman"/>
      <w:b/>
      <w:bCs/>
      <w:i/>
      <w:iCs/>
      <w:sz w:val="28"/>
      <w:szCs w:val="28"/>
      <w:lang w:eastAsia="ar-SA"/>
    </w:rPr>
  </w:style>
  <w:style w:type="character" w:styleId="Hyperlink">
    <w:name w:val="Hyperlink"/>
    <w:basedOn w:val="DefaultParagraphFont"/>
    <w:rsid w:val="00E81559"/>
    <w:rPr>
      <w:color w:val="0000FF"/>
      <w:u w:val="single"/>
    </w:rPr>
  </w:style>
  <w:style w:type="paragraph" w:styleId="BodyText">
    <w:name w:val="Body Text"/>
    <w:basedOn w:val="Normal"/>
    <w:link w:val="BodyTextChar"/>
    <w:rsid w:val="00E81559"/>
    <w:pPr>
      <w:spacing w:after="120"/>
    </w:pPr>
  </w:style>
  <w:style w:type="character" w:customStyle="1" w:styleId="BodyTextChar">
    <w:name w:val="Body Text Char"/>
    <w:basedOn w:val="DefaultParagraphFont"/>
    <w:link w:val="BodyText"/>
    <w:rsid w:val="00E81559"/>
    <w:rPr>
      <w:rFonts w:ascii="Calibri" w:eastAsia="Calibri" w:hAnsi="Calibri" w:cs="Calibri"/>
      <w:sz w:val="24"/>
      <w:szCs w:val="24"/>
      <w:lang w:eastAsia="ar-SA"/>
    </w:rPr>
  </w:style>
  <w:style w:type="paragraph" w:styleId="Header">
    <w:name w:val="header"/>
    <w:basedOn w:val="Normal"/>
    <w:link w:val="HeaderChar"/>
    <w:rsid w:val="00E81559"/>
    <w:pPr>
      <w:tabs>
        <w:tab w:val="center" w:pos="4680"/>
        <w:tab w:val="right" w:pos="9360"/>
      </w:tabs>
    </w:pPr>
  </w:style>
  <w:style w:type="character" w:customStyle="1" w:styleId="HeaderChar">
    <w:name w:val="Header Char"/>
    <w:basedOn w:val="DefaultParagraphFont"/>
    <w:link w:val="Header"/>
    <w:rsid w:val="00E81559"/>
    <w:rPr>
      <w:rFonts w:ascii="Calibri" w:eastAsia="Calibri" w:hAnsi="Calibri" w:cs="Calibri"/>
      <w:sz w:val="24"/>
      <w:szCs w:val="24"/>
      <w:lang w:eastAsia="ar-SA"/>
    </w:rPr>
  </w:style>
  <w:style w:type="paragraph" w:styleId="Footer">
    <w:name w:val="footer"/>
    <w:basedOn w:val="Normal"/>
    <w:link w:val="FooterChar"/>
    <w:rsid w:val="00E81559"/>
    <w:pPr>
      <w:tabs>
        <w:tab w:val="center" w:pos="4680"/>
        <w:tab w:val="right" w:pos="9360"/>
      </w:tabs>
    </w:pPr>
  </w:style>
  <w:style w:type="character" w:customStyle="1" w:styleId="FooterChar">
    <w:name w:val="Footer Char"/>
    <w:basedOn w:val="DefaultParagraphFont"/>
    <w:link w:val="Footer"/>
    <w:rsid w:val="00E81559"/>
    <w:rPr>
      <w:rFonts w:ascii="Calibri" w:eastAsia="Calibri" w:hAnsi="Calibri" w:cs="Calibri"/>
      <w:sz w:val="24"/>
      <w:szCs w:val="24"/>
      <w:lang w:eastAsia="ar-SA"/>
    </w:rPr>
  </w:style>
  <w:style w:type="paragraph" w:styleId="NoSpacing">
    <w:name w:val="No Spacing"/>
    <w:qFormat/>
    <w:rsid w:val="00E81559"/>
    <w:pPr>
      <w:suppressAutoHyphens/>
      <w:spacing w:after="0" w:line="240" w:lineRule="auto"/>
    </w:pPr>
    <w:rPr>
      <w:rFonts w:ascii="Calibri" w:eastAsia="Calibri" w:hAnsi="Calibri" w:cs="Calibri"/>
      <w:lang w:eastAsia="ar-SA"/>
    </w:rPr>
  </w:style>
  <w:style w:type="paragraph" w:styleId="TOC1">
    <w:name w:val="toc 1"/>
    <w:basedOn w:val="Normal"/>
    <w:next w:val="Normal"/>
    <w:rsid w:val="00E81559"/>
    <w:pPr>
      <w:spacing w:after="100"/>
    </w:pPr>
    <w:rPr>
      <w:rFonts w:eastAsia="Times New Roman" w:cs="Times New Roman"/>
    </w:rPr>
  </w:style>
  <w:style w:type="paragraph" w:styleId="Title">
    <w:name w:val="Title"/>
    <w:basedOn w:val="Normal"/>
    <w:next w:val="Subtitle"/>
    <w:link w:val="TitleChar"/>
    <w:qFormat/>
    <w:rsid w:val="00E81559"/>
    <w:pPr>
      <w:jc w:val="center"/>
    </w:pPr>
    <w:rPr>
      <w:rFonts w:ascii="Arial" w:hAnsi="Arial" w:cs="Arial"/>
      <w:sz w:val="32"/>
    </w:rPr>
  </w:style>
  <w:style w:type="character" w:customStyle="1" w:styleId="TitleChar">
    <w:name w:val="Title Char"/>
    <w:basedOn w:val="DefaultParagraphFont"/>
    <w:link w:val="Title"/>
    <w:rsid w:val="00E81559"/>
    <w:rPr>
      <w:rFonts w:ascii="Arial" w:eastAsia="Calibri" w:hAnsi="Arial" w:cs="Arial"/>
      <w:sz w:val="32"/>
      <w:szCs w:val="24"/>
      <w:lang w:eastAsia="ar-SA"/>
    </w:rPr>
  </w:style>
  <w:style w:type="paragraph" w:styleId="Subtitle">
    <w:name w:val="Subtitle"/>
    <w:basedOn w:val="Normal"/>
    <w:next w:val="Normal"/>
    <w:link w:val="SubtitleChar"/>
    <w:uiPriority w:val="11"/>
    <w:qFormat/>
    <w:rsid w:val="00E815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559"/>
    <w:rPr>
      <w:rFonts w:asciiTheme="majorHAnsi" w:eastAsiaTheme="majorEastAsia" w:hAnsiTheme="majorHAnsi" w:cstheme="majorBidi"/>
      <w:i/>
      <w:iCs/>
      <w:color w:val="4F81BD" w:themeColor="accent1"/>
      <w:spacing w:val="15"/>
      <w:sz w:val="24"/>
      <w:szCs w:val="24"/>
      <w:lang w:eastAsia="ar-SA"/>
    </w:rPr>
  </w:style>
  <w:style w:type="paragraph" w:styleId="NormalWeb">
    <w:name w:val="Normal (Web)"/>
    <w:basedOn w:val="Normal"/>
    <w:uiPriority w:val="99"/>
    <w:unhideWhenUsed/>
    <w:rsid w:val="00AF0F03"/>
    <w:pPr>
      <w:suppressAutoHyphens w:val="0"/>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BC5CBB"/>
  </w:style>
  <w:style w:type="paragraph" w:styleId="HTMLPreformatted">
    <w:name w:val="HTML Preformatted"/>
    <w:basedOn w:val="Normal"/>
    <w:link w:val="HTMLPreformattedChar"/>
    <w:uiPriority w:val="99"/>
    <w:semiHidden/>
    <w:unhideWhenUsed/>
    <w:rsid w:val="00BC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C5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C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9"/>
    <w:pPr>
      <w:suppressAutoHyphens/>
    </w:pPr>
    <w:rPr>
      <w:rFonts w:ascii="Calibri" w:eastAsia="Calibri" w:hAnsi="Calibri" w:cs="Calibri"/>
      <w:sz w:val="24"/>
      <w:szCs w:val="24"/>
      <w:lang w:eastAsia="ar-SA"/>
    </w:rPr>
  </w:style>
  <w:style w:type="paragraph" w:styleId="Heading1">
    <w:name w:val="heading 1"/>
    <w:basedOn w:val="Normal"/>
    <w:next w:val="Normal"/>
    <w:link w:val="Heading1Char"/>
    <w:qFormat/>
    <w:rsid w:val="00E81559"/>
    <w:pPr>
      <w:keepNext/>
      <w:tabs>
        <w:tab w:val="num" w:pos="0"/>
      </w:tabs>
      <w:spacing w:before="240" w:after="60"/>
      <w:ind w:left="432" w:hanging="432"/>
      <w:outlineLvl w:val="0"/>
    </w:pPr>
    <w:rPr>
      <w:rFonts w:eastAsia="Times New Roman"/>
      <w:b/>
      <w:bCs/>
      <w:kern w:val="1"/>
      <w:sz w:val="36"/>
      <w:szCs w:val="36"/>
    </w:rPr>
  </w:style>
  <w:style w:type="paragraph" w:styleId="Heading2">
    <w:name w:val="heading 2"/>
    <w:basedOn w:val="Normal"/>
    <w:next w:val="Normal"/>
    <w:link w:val="Heading2Char"/>
    <w:qFormat/>
    <w:rsid w:val="00E81559"/>
    <w:pPr>
      <w:keepNext/>
      <w:tabs>
        <w:tab w:val="num" w:pos="0"/>
      </w:tabs>
      <w:spacing w:before="240" w:after="60"/>
      <w:ind w:left="576" w:hanging="576"/>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59"/>
    <w:rPr>
      <w:rFonts w:ascii="Calibri" w:eastAsia="Times New Roman" w:hAnsi="Calibri" w:cs="Calibri"/>
      <w:b/>
      <w:bCs/>
      <w:kern w:val="1"/>
      <w:sz w:val="36"/>
      <w:szCs w:val="36"/>
      <w:lang w:eastAsia="ar-SA"/>
    </w:rPr>
  </w:style>
  <w:style w:type="character" w:customStyle="1" w:styleId="Heading2Char">
    <w:name w:val="Heading 2 Char"/>
    <w:basedOn w:val="DefaultParagraphFont"/>
    <w:link w:val="Heading2"/>
    <w:rsid w:val="00E81559"/>
    <w:rPr>
      <w:rFonts w:ascii="Cambria" w:eastAsia="Times New Roman" w:hAnsi="Cambria" w:cs="Times New Roman"/>
      <w:b/>
      <w:bCs/>
      <w:i/>
      <w:iCs/>
      <w:sz w:val="28"/>
      <w:szCs w:val="28"/>
      <w:lang w:eastAsia="ar-SA"/>
    </w:rPr>
  </w:style>
  <w:style w:type="character" w:styleId="Hyperlink">
    <w:name w:val="Hyperlink"/>
    <w:basedOn w:val="DefaultParagraphFont"/>
    <w:rsid w:val="00E81559"/>
    <w:rPr>
      <w:color w:val="0000FF"/>
      <w:u w:val="single"/>
    </w:rPr>
  </w:style>
  <w:style w:type="paragraph" w:styleId="BodyText">
    <w:name w:val="Body Text"/>
    <w:basedOn w:val="Normal"/>
    <w:link w:val="BodyTextChar"/>
    <w:rsid w:val="00E81559"/>
    <w:pPr>
      <w:spacing w:after="120"/>
    </w:pPr>
  </w:style>
  <w:style w:type="character" w:customStyle="1" w:styleId="BodyTextChar">
    <w:name w:val="Body Text Char"/>
    <w:basedOn w:val="DefaultParagraphFont"/>
    <w:link w:val="BodyText"/>
    <w:rsid w:val="00E81559"/>
    <w:rPr>
      <w:rFonts w:ascii="Calibri" w:eastAsia="Calibri" w:hAnsi="Calibri" w:cs="Calibri"/>
      <w:sz w:val="24"/>
      <w:szCs w:val="24"/>
      <w:lang w:eastAsia="ar-SA"/>
    </w:rPr>
  </w:style>
  <w:style w:type="paragraph" w:styleId="Header">
    <w:name w:val="header"/>
    <w:basedOn w:val="Normal"/>
    <w:link w:val="HeaderChar"/>
    <w:rsid w:val="00E81559"/>
    <w:pPr>
      <w:tabs>
        <w:tab w:val="center" w:pos="4680"/>
        <w:tab w:val="right" w:pos="9360"/>
      </w:tabs>
    </w:pPr>
  </w:style>
  <w:style w:type="character" w:customStyle="1" w:styleId="HeaderChar">
    <w:name w:val="Header Char"/>
    <w:basedOn w:val="DefaultParagraphFont"/>
    <w:link w:val="Header"/>
    <w:rsid w:val="00E81559"/>
    <w:rPr>
      <w:rFonts w:ascii="Calibri" w:eastAsia="Calibri" w:hAnsi="Calibri" w:cs="Calibri"/>
      <w:sz w:val="24"/>
      <w:szCs w:val="24"/>
      <w:lang w:eastAsia="ar-SA"/>
    </w:rPr>
  </w:style>
  <w:style w:type="paragraph" w:styleId="Footer">
    <w:name w:val="footer"/>
    <w:basedOn w:val="Normal"/>
    <w:link w:val="FooterChar"/>
    <w:rsid w:val="00E81559"/>
    <w:pPr>
      <w:tabs>
        <w:tab w:val="center" w:pos="4680"/>
        <w:tab w:val="right" w:pos="9360"/>
      </w:tabs>
    </w:pPr>
  </w:style>
  <w:style w:type="character" w:customStyle="1" w:styleId="FooterChar">
    <w:name w:val="Footer Char"/>
    <w:basedOn w:val="DefaultParagraphFont"/>
    <w:link w:val="Footer"/>
    <w:rsid w:val="00E81559"/>
    <w:rPr>
      <w:rFonts w:ascii="Calibri" w:eastAsia="Calibri" w:hAnsi="Calibri" w:cs="Calibri"/>
      <w:sz w:val="24"/>
      <w:szCs w:val="24"/>
      <w:lang w:eastAsia="ar-SA"/>
    </w:rPr>
  </w:style>
  <w:style w:type="paragraph" w:styleId="NoSpacing">
    <w:name w:val="No Spacing"/>
    <w:qFormat/>
    <w:rsid w:val="00E81559"/>
    <w:pPr>
      <w:suppressAutoHyphens/>
      <w:spacing w:after="0" w:line="240" w:lineRule="auto"/>
    </w:pPr>
    <w:rPr>
      <w:rFonts w:ascii="Calibri" w:eastAsia="Calibri" w:hAnsi="Calibri" w:cs="Calibri"/>
      <w:lang w:eastAsia="ar-SA"/>
    </w:rPr>
  </w:style>
  <w:style w:type="paragraph" w:styleId="TOC1">
    <w:name w:val="toc 1"/>
    <w:basedOn w:val="Normal"/>
    <w:next w:val="Normal"/>
    <w:rsid w:val="00E81559"/>
    <w:pPr>
      <w:spacing w:after="100"/>
    </w:pPr>
    <w:rPr>
      <w:rFonts w:eastAsia="Times New Roman" w:cs="Times New Roman"/>
    </w:rPr>
  </w:style>
  <w:style w:type="paragraph" w:styleId="Title">
    <w:name w:val="Title"/>
    <w:basedOn w:val="Normal"/>
    <w:next w:val="Subtitle"/>
    <w:link w:val="TitleChar"/>
    <w:qFormat/>
    <w:rsid w:val="00E81559"/>
    <w:pPr>
      <w:jc w:val="center"/>
    </w:pPr>
    <w:rPr>
      <w:rFonts w:ascii="Arial" w:hAnsi="Arial" w:cs="Arial"/>
      <w:sz w:val="32"/>
    </w:rPr>
  </w:style>
  <w:style w:type="character" w:customStyle="1" w:styleId="TitleChar">
    <w:name w:val="Title Char"/>
    <w:basedOn w:val="DefaultParagraphFont"/>
    <w:link w:val="Title"/>
    <w:rsid w:val="00E81559"/>
    <w:rPr>
      <w:rFonts w:ascii="Arial" w:eastAsia="Calibri" w:hAnsi="Arial" w:cs="Arial"/>
      <w:sz w:val="32"/>
      <w:szCs w:val="24"/>
      <w:lang w:eastAsia="ar-SA"/>
    </w:rPr>
  </w:style>
  <w:style w:type="paragraph" w:styleId="Subtitle">
    <w:name w:val="Subtitle"/>
    <w:basedOn w:val="Normal"/>
    <w:next w:val="Normal"/>
    <w:link w:val="SubtitleChar"/>
    <w:uiPriority w:val="11"/>
    <w:qFormat/>
    <w:rsid w:val="00E815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559"/>
    <w:rPr>
      <w:rFonts w:asciiTheme="majorHAnsi" w:eastAsiaTheme="majorEastAsia" w:hAnsiTheme="majorHAnsi" w:cstheme="majorBidi"/>
      <w:i/>
      <w:iCs/>
      <w:color w:val="4F81BD" w:themeColor="accent1"/>
      <w:spacing w:val="15"/>
      <w:sz w:val="24"/>
      <w:szCs w:val="24"/>
      <w:lang w:eastAsia="ar-SA"/>
    </w:rPr>
  </w:style>
  <w:style w:type="paragraph" w:styleId="NormalWeb">
    <w:name w:val="Normal (Web)"/>
    <w:basedOn w:val="Normal"/>
    <w:uiPriority w:val="99"/>
    <w:unhideWhenUsed/>
    <w:rsid w:val="00AF0F03"/>
    <w:pPr>
      <w:suppressAutoHyphens w:val="0"/>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BC5CBB"/>
  </w:style>
  <w:style w:type="paragraph" w:styleId="HTMLPreformatted">
    <w:name w:val="HTML Preformatted"/>
    <w:basedOn w:val="Normal"/>
    <w:link w:val="HTMLPreformattedChar"/>
    <w:uiPriority w:val="99"/>
    <w:semiHidden/>
    <w:unhideWhenUsed/>
    <w:rsid w:val="00BC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C5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8270">
      <w:bodyDiv w:val="1"/>
      <w:marLeft w:val="0"/>
      <w:marRight w:val="0"/>
      <w:marTop w:val="0"/>
      <w:marBottom w:val="0"/>
      <w:divBdr>
        <w:top w:val="none" w:sz="0" w:space="0" w:color="auto"/>
        <w:left w:val="none" w:sz="0" w:space="0" w:color="auto"/>
        <w:bottom w:val="none" w:sz="0" w:space="0" w:color="auto"/>
        <w:right w:val="none" w:sz="0" w:space="0" w:color="auto"/>
      </w:divBdr>
    </w:div>
    <w:div w:id="16608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ownloads/release/python-2711/" TargetMode="External"/><Relationship Id="rId18" Type="http://schemas.openxmlformats.org/officeDocument/2006/relationships/hyperlink" Target="http://localhost:80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ongodb.org/" TargetMode="External"/><Relationship Id="rId17" Type="http://schemas.openxmlformats.org/officeDocument/2006/relationships/hyperlink" Target="http://gulpjs.com/" TargetMode="External"/><Relationship Id="rId2" Type="http://schemas.openxmlformats.org/officeDocument/2006/relationships/styles" Target="styles.xml"/><Relationship Id="rId16" Type="http://schemas.openxmlformats.org/officeDocument/2006/relationships/hyperlink" Target="http://www.browsersync.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bower.io/" TargetMode="External"/><Relationship Id="rId10" Type="http://schemas.openxmlformats.org/officeDocument/2006/relationships/hyperlink" Target="http://www.oracle.com/technetwork/java/javase/downloads/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Hoang</dc:creator>
  <cp:lastModifiedBy>Steven</cp:lastModifiedBy>
  <cp:revision>3</cp:revision>
  <dcterms:created xsi:type="dcterms:W3CDTF">2016-05-06T16:14:00Z</dcterms:created>
  <dcterms:modified xsi:type="dcterms:W3CDTF">2016-05-12T23:25:00Z</dcterms:modified>
</cp:coreProperties>
</file>